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592" w:rsidRPr="00AA7705" w:rsidRDefault="00221592">
      <w:pPr>
        <w:spacing w:before="10" w:line="100" w:lineRule="exact"/>
        <w:rPr>
          <w:sz w:val="12"/>
          <w:szCs w:val="10"/>
          <w:lang w:val="bg-BG"/>
        </w:rPr>
      </w:pPr>
    </w:p>
    <w:p w:rsidR="00221592" w:rsidRPr="00AA7705" w:rsidRDefault="003A2278">
      <w:pPr>
        <w:ind w:left="2510"/>
        <w:rPr>
          <w:rFonts w:eastAsia="Calibri"/>
          <w:sz w:val="28"/>
          <w:szCs w:val="26"/>
          <w:lang w:val="bg-BG"/>
        </w:rPr>
      </w:pPr>
      <w:r>
        <w:rPr>
          <w:sz w:val="22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130.55pt;margin-top:-.3pt;width:71.05pt;height:53.7pt;z-index:-251658752;mso-position-horizontal-relative:page">
            <v:imagedata r:id="rId7" o:title=""/>
            <w10:wrap anchorx="page"/>
          </v:shape>
        </w:pic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П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л</w:t>
      </w:r>
      <w:r w:rsidR="00A90ACD" w:rsidRPr="00AA7705">
        <w:rPr>
          <w:rFonts w:eastAsia="Calibri"/>
          <w:sz w:val="28"/>
          <w:szCs w:val="26"/>
          <w:lang w:val="bg-BG"/>
        </w:rPr>
        <w:t>о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вд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вс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к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2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ун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верс</w:t>
      </w:r>
      <w:r w:rsidR="00A90ACD" w:rsidRPr="00AA7705">
        <w:rPr>
          <w:rFonts w:eastAsia="Calibri"/>
          <w:sz w:val="28"/>
          <w:szCs w:val="26"/>
          <w:lang w:val="bg-BG"/>
        </w:rPr>
        <w:t>и</w:t>
      </w:r>
      <w:r w:rsidR="00A90ACD" w:rsidRPr="00AA7705">
        <w:rPr>
          <w:rFonts w:eastAsia="Calibri"/>
          <w:spacing w:val="-1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е</w:t>
      </w:r>
      <w:r w:rsidR="00A90ACD" w:rsidRPr="00AA7705">
        <w:rPr>
          <w:rFonts w:eastAsia="Calibri"/>
          <w:sz w:val="28"/>
          <w:szCs w:val="26"/>
          <w:lang w:val="bg-BG"/>
        </w:rPr>
        <w:t>т</w:t>
      </w:r>
      <w:r w:rsidR="00A90ACD" w:rsidRPr="00AA7705">
        <w:rPr>
          <w:rFonts w:eastAsia="Calibri"/>
          <w:spacing w:val="15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spacing w:val="1"/>
          <w:sz w:val="28"/>
          <w:szCs w:val="26"/>
          <w:lang w:val="bg-BG"/>
        </w:rPr>
        <w:t>„П</w:t>
      </w:r>
      <w:r w:rsidR="00A90ACD" w:rsidRPr="00AA7705">
        <w:rPr>
          <w:rFonts w:eastAsia="Calibri"/>
          <w:sz w:val="28"/>
          <w:szCs w:val="26"/>
          <w:lang w:val="bg-BG"/>
        </w:rPr>
        <w:t>аи</w:t>
      </w:r>
      <w:r w:rsidR="00A90ACD" w:rsidRPr="00AA7705">
        <w:rPr>
          <w:rFonts w:eastAsia="Calibri"/>
          <w:spacing w:val="2"/>
          <w:sz w:val="28"/>
          <w:szCs w:val="26"/>
          <w:lang w:val="bg-BG"/>
        </w:rPr>
        <w:t>с</w:t>
      </w:r>
      <w:r w:rsidR="00A90ACD" w:rsidRPr="00AA7705">
        <w:rPr>
          <w:rFonts w:eastAsia="Calibri"/>
          <w:sz w:val="28"/>
          <w:szCs w:val="26"/>
          <w:lang w:val="bg-BG"/>
        </w:rPr>
        <w:t>ий</w:t>
      </w:r>
      <w:r w:rsidR="00A90ACD" w:rsidRPr="00AA7705">
        <w:rPr>
          <w:rFonts w:eastAsia="Calibri"/>
          <w:spacing w:val="9"/>
          <w:sz w:val="28"/>
          <w:szCs w:val="26"/>
          <w:lang w:val="bg-BG"/>
        </w:rPr>
        <w:t xml:space="preserve"> 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Хил</w:t>
      </w:r>
      <w:r w:rsidR="00A90ACD" w:rsidRPr="00AA7705">
        <w:rPr>
          <w:rFonts w:eastAsia="Calibri"/>
          <w:spacing w:val="1"/>
          <w:w w:val="101"/>
          <w:sz w:val="28"/>
          <w:szCs w:val="26"/>
          <w:lang w:val="bg-BG"/>
        </w:rPr>
        <w:t>е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ндарс</w:t>
      </w:r>
      <w:r w:rsidR="00A90ACD" w:rsidRPr="00AA7705">
        <w:rPr>
          <w:rFonts w:eastAsia="Calibri"/>
          <w:spacing w:val="2"/>
          <w:w w:val="101"/>
          <w:sz w:val="28"/>
          <w:szCs w:val="26"/>
          <w:lang w:val="bg-BG"/>
        </w:rPr>
        <w:t>к</w:t>
      </w:r>
      <w:r w:rsidR="00A90ACD" w:rsidRPr="00AA7705"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 w:rsidR="00A90ACD" w:rsidRPr="00AA7705">
        <w:rPr>
          <w:rFonts w:eastAsia="Calibri"/>
          <w:w w:val="101"/>
          <w:sz w:val="28"/>
          <w:szCs w:val="26"/>
          <w:lang w:val="bg-BG"/>
        </w:rPr>
        <w:t>”</w:t>
      </w:r>
    </w:p>
    <w:p w:rsidR="00221592" w:rsidRPr="00AA7705" w:rsidRDefault="00A90ACD">
      <w:pPr>
        <w:spacing w:before="51"/>
        <w:ind w:left="2510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Ф</w:t>
      </w:r>
      <w:r w:rsidR="00331B34" w:rsidRPr="00AA7705">
        <w:rPr>
          <w:rFonts w:eastAsia="Calibri"/>
          <w:spacing w:val="1"/>
          <w:sz w:val="28"/>
          <w:szCs w:val="26"/>
          <w:lang w:val="bg-BG"/>
        </w:rPr>
        <w:t>акултет по математика и информатика</w:t>
      </w:r>
    </w:p>
    <w:p w:rsidR="00221592" w:rsidRPr="00AA7705" w:rsidRDefault="00221592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pBdr>
          <w:bottom w:val="double" w:sz="6" w:space="1" w:color="auto"/>
        </w:pBdr>
        <w:spacing w:line="200" w:lineRule="exact"/>
        <w:rPr>
          <w:sz w:val="22"/>
          <w:lang w:val="bg-BG"/>
        </w:rPr>
      </w:pPr>
    </w:p>
    <w:p w:rsidR="00630886" w:rsidRPr="00AA7705" w:rsidRDefault="00630886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p w:rsidR="00221592" w:rsidRPr="00AA7705" w:rsidRDefault="00221592">
      <w:pPr>
        <w:spacing w:before="16" w:line="240" w:lineRule="exact"/>
        <w:rPr>
          <w:sz w:val="28"/>
          <w:szCs w:val="24"/>
          <w:lang w:val="bg-BG"/>
        </w:rPr>
      </w:pPr>
    </w:p>
    <w:p w:rsidR="00221592" w:rsidRPr="00AA7705" w:rsidRDefault="00A90ACD" w:rsidP="00D76CDA">
      <w:pPr>
        <w:spacing w:before="1600"/>
        <w:jc w:val="center"/>
        <w:rPr>
          <w:rFonts w:eastAsia="Calibri"/>
          <w:sz w:val="96"/>
          <w:szCs w:val="52"/>
          <w:lang w:val="bg-BG"/>
        </w:rPr>
      </w:pPr>
      <w:r w:rsidRPr="00AA7705">
        <w:rPr>
          <w:rFonts w:eastAsia="Calibri"/>
          <w:position w:val="1"/>
          <w:sz w:val="96"/>
          <w:szCs w:val="52"/>
          <w:lang w:val="bg-BG"/>
        </w:rPr>
        <w:t>Курсова</w:t>
      </w:r>
      <w:r w:rsidRPr="00AA7705">
        <w:rPr>
          <w:rFonts w:eastAsia="Calibri"/>
          <w:spacing w:val="20"/>
          <w:position w:val="1"/>
          <w:sz w:val="96"/>
          <w:szCs w:val="52"/>
          <w:lang w:val="bg-BG"/>
        </w:rPr>
        <w:t xml:space="preserve"> </w:t>
      </w:r>
      <w:r w:rsidRPr="00AA7705">
        <w:rPr>
          <w:rFonts w:eastAsia="Calibri"/>
          <w:w w:val="101"/>
          <w:position w:val="1"/>
          <w:sz w:val="96"/>
          <w:szCs w:val="52"/>
          <w:lang w:val="bg-BG"/>
        </w:rPr>
        <w:t>работа</w:t>
      </w:r>
    </w:p>
    <w:p w:rsidR="00221592" w:rsidRPr="00AA7705" w:rsidRDefault="00221592">
      <w:pPr>
        <w:spacing w:before="9" w:line="280" w:lineRule="exact"/>
        <w:rPr>
          <w:sz w:val="32"/>
          <w:szCs w:val="28"/>
          <w:lang w:val="bg-BG"/>
        </w:rPr>
      </w:pPr>
    </w:p>
    <w:p w:rsidR="00221592" w:rsidRPr="00AA7705" w:rsidRDefault="00A90ACD" w:rsidP="00331B34">
      <w:pPr>
        <w:spacing w:before="9" w:line="300" w:lineRule="exact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pacing w:val="1"/>
          <w:sz w:val="28"/>
          <w:szCs w:val="26"/>
          <w:lang w:val="bg-BG"/>
        </w:rPr>
        <w:t>П</w:t>
      </w:r>
      <w:r w:rsidRPr="00AA7705">
        <w:rPr>
          <w:rFonts w:eastAsia="Calibri"/>
          <w:sz w:val="28"/>
          <w:szCs w:val="26"/>
          <w:lang w:val="bg-BG"/>
        </w:rPr>
        <w:t>о</w:t>
      </w:r>
      <w:r w:rsidRPr="00AA7705">
        <w:rPr>
          <w:rFonts w:eastAsia="Calibri"/>
          <w:spacing w:val="3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1"/>
          <w:sz w:val="28"/>
          <w:szCs w:val="26"/>
          <w:lang w:val="bg-BG"/>
        </w:rPr>
        <w:t>д</w:t>
      </w:r>
      <w:r w:rsidRPr="00AA7705">
        <w:rPr>
          <w:rFonts w:eastAsia="Calibri"/>
          <w:spacing w:val="-1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сц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1"/>
          <w:sz w:val="28"/>
          <w:szCs w:val="26"/>
          <w:lang w:val="bg-BG"/>
        </w:rPr>
        <w:t>пл</w:t>
      </w:r>
      <w:r w:rsidRPr="00AA7705">
        <w:rPr>
          <w:rFonts w:eastAsia="Calibri"/>
          <w:sz w:val="28"/>
          <w:szCs w:val="26"/>
          <w:lang w:val="bg-BG"/>
        </w:rPr>
        <w:t>и</w:t>
      </w:r>
      <w:r w:rsidRPr="00AA7705">
        <w:rPr>
          <w:rFonts w:eastAsia="Calibri"/>
          <w:spacing w:val="-1"/>
          <w:sz w:val="28"/>
          <w:szCs w:val="26"/>
          <w:lang w:val="bg-BG"/>
        </w:rPr>
        <w:t>н</w:t>
      </w:r>
      <w:r w:rsidRPr="00AA7705">
        <w:rPr>
          <w:rFonts w:eastAsia="Calibri"/>
          <w:sz w:val="28"/>
          <w:szCs w:val="26"/>
          <w:lang w:val="bg-BG"/>
        </w:rPr>
        <w:t xml:space="preserve">а </w:t>
      </w:r>
      <w:r w:rsidRPr="00AA7705">
        <w:rPr>
          <w:rFonts w:eastAsia="Calibri"/>
          <w:spacing w:val="14"/>
          <w:sz w:val="28"/>
          <w:szCs w:val="26"/>
          <w:lang w:val="bg-BG"/>
        </w:rPr>
        <w:t xml:space="preserve"> </w:t>
      </w:r>
      <w:r w:rsidRPr="00AA7705">
        <w:rPr>
          <w:rFonts w:eastAsia="Calibri"/>
          <w:spacing w:val="2"/>
          <w:sz w:val="28"/>
          <w:szCs w:val="26"/>
          <w:lang w:val="bg-BG"/>
        </w:rPr>
        <w:t>„</w:t>
      </w:r>
      <w:r w:rsidR="0097113D" w:rsidRPr="0097113D">
        <w:rPr>
          <w:rFonts w:eastAsia="Calibri"/>
          <w:spacing w:val="2"/>
          <w:sz w:val="28"/>
          <w:szCs w:val="26"/>
          <w:lang w:val="bg-BG"/>
        </w:rPr>
        <w:t>Дизайн на приложения за мобилни устройства</w:t>
      </w:r>
      <w:r w:rsidRPr="00AA7705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>
      <w:pPr>
        <w:spacing w:before="9" w:line="120" w:lineRule="exact"/>
        <w:rPr>
          <w:sz w:val="15"/>
          <w:szCs w:val="13"/>
          <w:lang w:val="bg-BG"/>
        </w:rPr>
      </w:pPr>
    </w:p>
    <w:p w:rsidR="00221592" w:rsidRPr="00AA7705" w:rsidRDefault="00A90ACD" w:rsidP="006369FA">
      <w:pPr>
        <w:spacing w:before="9" w:after="2400"/>
        <w:ind w:left="136"/>
        <w:jc w:val="center"/>
        <w:rPr>
          <w:rFonts w:eastAsia="Calibri"/>
          <w:sz w:val="28"/>
          <w:szCs w:val="26"/>
          <w:lang w:val="bg-BG"/>
        </w:rPr>
      </w:pPr>
      <w:r w:rsidRPr="00AA7705">
        <w:rPr>
          <w:rFonts w:eastAsia="Calibri"/>
          <w:sz w:val="28"/>
          <w:szCs w:val="26"/>
          <w:lang w:val="bg-BG"/>
        </w:rPr>
        <w:t>На</w:t>
      </w:r>
      <w:r w:rsidRPr="00AA7705">
        <w:rPr>
          <w:rFonts w:eastAsia="Calibri"/>
          <w:spacing w:val="1"/>
          <w:sz w:val="28"/>
          <w:szCs w:val="26"/>
          <w:lang w:val="bg-BG"/>
        </w:rPr>
        <w:t xml:space="preserve"> </w:t>
      </w:r>
      <w:r w:rsidRPr="00AA7705">
        <w:rPr>
          <w:rFonts w:eastAsia="Calibri"/>
          <w:w w:val="101"/>
          <w:sz w:val="28"/>
          <w:szCs w:val="26"/>
          <w:lang w:val="bg-BG"/>
        </w:rPr>
        <w:t>тема:</w:t>
      </w:r>
      <w:r w:rsidR="00331B34" w:rsidRPr="00AA7705">
        <w:rPr>
          <w:rFonts w:eastAsia="Calibri"/>
          <w:w w:val="101"/>
          <w:sz w:val="28"/>
          <w:szCs w:val="26"/>
          <w:lang w:val="bg-BG"/>
        </w:rPr>
        <w:t xml:space="preserve"> </w:t>
      </w:r>
      <w:r w:rsidR="00160CF0">
        <w:rPr>
          <w:rFonts w:eastAsia="Calibri"/>
          <w:w w:val="101"/>
          <w:sz w:val="28"/>
          <w:szCs w:val="26"/>
          <w:lang w:val="bg-BG"/>
        </w:rPr>
        <w:t>„</w:t>
      </w:r>
      <w:r w:rsidR="0097113D">
        <w:rPr>
          <w:rFonts w:eastAsia="Calibri"/>
          <w:w w:val="101"/>
          <w:sz w:val="28"/>
          <w:szCs w:val="26"/>
          <w:lang w:val="bg-BG"/>
        </w:rPr>
        <w:t>Риболовен органайзер</w:t>
      </w:r>
      <w:r w:rsidR="00160CF0">
        <w:rPr>
          <w:rFonts w:eastAsia="Calibri"/>
          <w:w w:val="101"/>
          <w:sz w:val="28"/>
          <w:szCs w:val="26"/>
          <w:lang w:val="bg-BG"/>
        </w:rPr>
        <w:t>“</w:t>
      </w:r>
    </w:p>
    <w:p w:rsidR="00221592" w:rsidRPr="00AA7705" w:rsidRDefault="00221592" w:rsidP="00D76CDA">
      <w:pPr>
        <w:spacing w:before="1600"/>
        <w:rPr>
          <w:sz w:val="22"/>
          <w:lang w:val="bg-BG"/>
        </w:rPr>
      </w:pPr>
    </w:p>
    <w:p w:rsidR="00221592" w:rsidRPr="00AA7705" w:rsidRDefault="00221592">
      <w:pPr>
        <w:spacing w:line="200" w:lineRule="exact"/>
        <w:rPr>
          <w:sz w:val="2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541"/>
      </w:tblGrid>
      <w:tr w:rsidR="00331B34" w:rsidRPr="00AA7705" w:rsidTr="00DA3F3F">
        <w:tc>
          <w:tcPr>
            <w:tcW w:w="4673" w:type="dxa"/>
          </w:tcPr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z w:val="28"/>
                <w:szCs w:val="24"/>
                <w:lang w:val="bg-BG"/>
              </w:rPr>
              <w:t>Изготвил: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Костадин Спиридонов </w:t>
            </w:r>
            <w:proofErr w:type="spellStart"/>
            <w:r w:rsidR="006D6098">
              <w:rPr>
                <w:rFonts w:eastAsia="Calibri"/>
                <w:sz w:val="28"/>
                <w:szCs w:val="24"/>
                <w:lang w:val="bg-BG"/>
              </w:rPr>
              <w:t>Спиридонов</w:t>
            </w:r>
            <w:proofErr w:type="spellEnd"/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п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ц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ално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 w:rsidR="006D6098">
              <w:rPr>
                <w:rFonts w:eastAsia="Calibri"/>
                <w:spacing w:val="1"/>
                <w:sz w:val="28"/>
                <w:szCs w:val="24"/>
                <w:lang w:val="bg-BG"/>
              </w:rPr>
              <w:t>: СТД задочно</w:t>
            </w:r>
            <w:r w:rsidRPr="00AA7705">
              <w:rPr>
                <w:rFonts w:eastAsia="Calibri"/>
                <w:spacing w:val="34"/>
                <w:sz w:val="28"/>
                <w:szCs w:val="24"/>
                <w:lang w:val="bg-BG"/>
              </w:rPr>
              <w:t xml:space="preserve"> </w:t>
            </w:r>
          </w:p>
          <w:p w:rsidR="00331B34" w:rsidRPr="00AA7705" w:rsidRDefault="00331B34" w:rsidP="00331B34">
            <w:pPr>
              <w:spacing w:line="278" w:lineRule="auto"/>
              <w:ind w:left="136"/>
              <w:rPr>
                <w:rFonts w:eastAsia="Calibri"/>
                <w:sz w:val="28"/>
                <w:szCs w:val="24"/>
                <w:lang w:val="bg-BG"/>
              </w:rPr>
            </w:pP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Ф</w:t>
            </w:r>
            <w:r w:rsidRPr="00AA7705">
              <w:rPr>
                <w:rFonts w:eastAsia="Calibri"/>
                <w:spacing w:val="1"/>
                <w:sz w:val="28"/>
                <w:szCs w:val="24"/>
                <w:lang w:val="bg-BG"/>
              </w:rPr>
              <w:t>а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култетен</w:t>
            </w:r>
            <w:r w:rsidRPr="00AA7705">
              <w:rPr>
                <w:rFonts w:eastAsia="Calibri"/>
                <w:spacing w:val="23"/>
                <w:sz w:val="28"/>
                <w:szCs w:val="24"/>
                <w:lang w:val="bg-BG"/>
              </w:rPr>
              <w:t xml:space="preserve"> 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н</w:t>
            </w:r>
            <w:r w:rsidRPr="00AA7705">
              <w:rPr>
                <w:rFonts w:eastAsia="Calibri"/>
                <w:spacing w:val="-1"/>
                <w:sz w:val="28"/>
                <w:szCs w:val="24"/>
                <w:lang w:val="bg-BG"/>
              </w:rPr>
              <w:t>о</w:t>
            </w:r>
            <w:r w:rsidRPr="00AA7705">
              <w:rPr>
                <w:rFonts w:eastAsia="Calibri"/>
                <w:sz w:val="28"/>
                <w:szCs w:val="24"/>
                <w:lang w:val="bg-BG"/>
              </w:rPr>
              <w:t>мер:</w:t>
            </w:r>
            <w:r w:rsidR="006D6098">
              <w:rPr>
                <w:rFonts w:eastAsia="Calibri"/>
                <w:sz w:val="28"/>
                <w:szCs w:val="24"/>
                <w:lang w:val="bg-BG"/>
              </w:rPr>
              <w:t xml:space="preserve"> 1701682012</w:t>
            </w:r>
          </w:p>
          <w:p w:rsidR="00331B34" w:rsidRPr="00AA7705" w:rsidRDefault="00331B34">
            <w:pPr>
              <w:spacing w:line="200" w:lineRule="exact"/>
              <w:rPr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:rsidR="00331B34" w:rsidRPr="00AA7705" w:rsidRDefault="00331B34" w:rsidP="00630886">
            <w:pPr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Проверил:</w:t>
            </w:r>
          </w:p>
          <w:p w:rsidR="00331B34" w:rsidRPr="00AA7705" w:rsidRDefault="00331B34" w:rsidP="00331B34">
            <w:pPr>
              <w:spacing w:line="200" w:lineRule="exact"/>
              <w:ind w:left="745"/>
              <w:rPr>
                <w:sz w:val="28"/>
                <w:szCs w:val="24"/>
                <w:lang w:val="bg-BG"/>
              </w:rPr>
            </w:pPr>
            <w:r w:rsidRPr="00AA7705">
              <w:rPr>
                <w:sz w:val="28"/>
                <w:szCs w:val="24"/>
                <w:lang w:val="bg-BG"/>
              </w:rPr>
              <w:t>/ доц. д‐р Н. Касъклиев/</w:t>
            </w:r>
          </w:p>
        </w:tc>
      </w:tr>
    </w:tbl>
    <w:p w:rsidR="00730F19" w:rsidRPr="00AA7705" w:rsidRDefault="00730F19">
      <w:pPr>
        <w:spacing w:before="9" w:line="200" w:lineRule="exact"/>
        <w:rPr>
          <w:sz w:val="28"/>
          <w:szCs w:val="24"/>
          <w:lang w:val="bg-BG"/>
        </w:rPr>
      </w:pPr>
    </w:p>
    <w:p w:rsidR="00730F19" w:rsidRPr="00AA7705" w:rsidRDefault="00730F19">
      <w:pPr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br w:type="page"/>
      </w:r>
    </w:p>
    <w:p w:rsidR="00221592" w:rsidRPr="00AA7705" w:rsidRDefault="00730F19" w:rsidP="00730F19">
      <w:pPr>
        <w:spacing w:before="800"/>
        <w:jc w:val="center"/>
        <w:rPr>
          <w:sz w:val="28"/>
          <w:szCs w:val="24"/>
          <w:lang w:val="bg-BG"/>
        </w:rPr>
      </w:pPr>
      <w:r w:rsidRPr="00AA7705">
        <w:rPr>
          <w:sz w:val="28"/>
          <w:szCs w:val="24"/>
          <w:lang w:val="bg-BG"/>
        </w:rPr>
        <w:lastRenderedPageBreak/>
        <w:t>СЪДЪРЖАНИЕ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before="400"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Увод</w:t>
      </w:r>
    </w:p>
    <w:p w:rsidR="00730F19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</w:rPr>
        <w:t>O</w:t>
      </w:r>
      <w:proofErr w:type="spellStart"/>
      <w:r w:rsidRPr="008A54F0">
        <w:rPr>
          <w:sz w:val="28"/>
          <w:szCs w:val="24"/>
          <w:lang w:val="bg-BG"/>
        </w:rPr>
        <w:t>сновни</w:t>
      </w:r>
      <w:proofErr w:type="spellEnd"/>
      <w:r w:rsidRPr="008A54F0">
        <w:rPr>
          <w:sz w:val="28"/>
          <w:szCs w:val="24"/>
          <w:lang w:val="bg-BG"/>
        </w:rPr>
        <w:t xml:space="preserve"> функционалности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Използвани технологии и библиотеки</w:t>
      </w:r>
    </w:p>
    <w:p w:rsidR="00CD6C61" w:rsidRPr="008A54F0" w:rsidRDefault="00CD6C61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Потребителски инструктаж</w:t>
      </w:r>
    </w:p>
    <w:p w:rsidR="002B505D" w:rsidRPr="008A54F0" w:rsidRDefault="002B505D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Архитектура на приложението</w:t>
      </w:r>
    </w:p>
    <w:p w:rsidR="008A54F0" w:rsidRPr="008A54F0" w:rsidRDefault="008A54F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Имплементация (Извличане и Съхранение)</w:t>
      </w:r>
    </w:p>
    <w:p w:rsidR="00775F50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Заключение</w:t>
      </w:r>
      <w:r w:rsidR="00775F50" w:rsidRPr="008A54F0">
        <w:rPr>
          <w:sz w:val="28"/>
          <w:szCs w:val="24"/>
          <w:lang w:val="bg-BG"/>
        </w:rPr>
        <w:t xml:space="preserve"> </w:t>
      </w:r>
    </w:p>
    <w:p w:rsidR="00775F50" w:rsidRPr="008A54F0" w:rsidRDefault="00775F50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t>Линкове и Контакти</w:t>
      </w:r>
    </w:p>
    <w:p w:rsidR="00730F19" w:rsidRPr="008A54F0" w:rsidRDefault="00730F19" w:rsidP="00235FD3">
      <w:pPr>
        <w:pStyle w:val="ListParagraph"/>
        <w:numPr>
          <w:ilvl w:val="0"/>
          <w:numId w:val="15"/>
        </w:numPr>
        <w:spacing w:after="120"/>
        <w:ind w:left="720" w:hanging="360"/>
        <w:rPr>
          <w:sz w:val="28"/>
          <w:szCs w:val="24"/>
          <w:lang w:val="bg-BG"/>
        </w:rPr>
      </w:pPr>
      <w:r w:rsidRPr="008A54F0">
        <w:rPr>
          <w:sz w:val="28"/>
          <w:szCs w:val="24"/>
          <w:lang w:val="bg-BG"/>
        </w:rPr>
        <w:br w:type="page"/>
      </w:r>
    </w:p>
    <w:p w:rsidR="003A33ED" w:rsidRDefault="00730F19" w:rsidP="00730F19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lastRenderedPageBreak/>
        <w:t>Увод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Целта на курсовия проект е да се изгради </w:t>
      </w:r>
      <w:r w:rsidR="00656025">
        <w:rPr>
          <w:sz w:val="24"/>
          <w:szCs w:val="24"/>
          <w:lang w:val="bg-BG"/>
        </w:rPr>
        <w:t xml:space="preserve">дизайн на </w:t>
      </w:r>
      <w:r>
        <w:rPr>
          <w:sz w:val="24"/>
          <w:szCs w:val="24"/>
          <w:lang w:val="bg-BG"/>
        </w:rPr>
        <w:t>мобилно приложение</w:t>
      </w:r>
      <w:r w:rsidR="00656025">
        <w:rPr>
          <w:sz w:val="24"/>
          <w:szCs w:val="24"/>
          <w:lang w:val="bg-BG"/>
        </w:rPr>
        <w:t xml:space="preserve"> за въвеждане на риболовни данни и водене на статистики.</w:t>
      </w:r>
    </w:p>
    <w:p w:rsidR="003A33ED" w:rsidRDefault="003A33ED" w:rsidP="00730F19">
      <w:pPr>
        <w:spacing w:after="120"/>
        <w:rPr>
          <w:sz w:val="24"/>
          <w:szCs w:val="24"/>
          <w:lang w:val="bg-BG"/>
        </w:rPr>
      </w:pPr>
    </w:p>
    <w:p w:rsidR="003A33ED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Основни функционалности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Въвеждане на информация за хваната роба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Показване на история на всички хванати риби</w:t>
      </w:r>
    </w:p>
    <w:p w:rsidR="003A33ED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 w:rsidRPr="003A33ED">
        <w:rPr>
          <w:sz w:val="24"/>
          <w:szCs w:val="24"/>
          <w:lang w:val="bg-BG"/>
        </w:rPr>
        <w:t xml:space="preserve">Записването на история от търсенията в база данни за свеждане  </w:t>
      </w:r>
    </w:p>
    <w:p w:rsidR="003A33ED" w:rsidRPr="003A33ED" w:rsidRDefault="00656025" w:rsidP="003A33ED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Показване на топ 3 класация уловени риби</w:t>
      </w:r>
    </w:p>
    <w:p w:rsidR="003A33ED" w:rsidRDefault="003A33ED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6A5388" w:rsidRPr="003A33ED" w:rsidRDefault="006A5388" w:rsidP="003A33ED">
      <w:pPr>
        <w:pStyle w:val="ListParagraph"/>
        <w:spacing w:after="120"/>
        <w:ind w:left="780"/>
        <w:rPr>
          <w:sz w:val="24"/>
          <w:szCs w:val="24"/>
          <w:lang w:val="bg-BG"/>
        </w:rPr>
      </w:pPr>
    </w:p>
    <w:p w:rsidR="003A33ED" w:rsidRPr="009E299E" w:rsidRDefault="003A33ED" w:rsidP="003A33ED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Използвани технологии</w:t>
      </w:r>
      <w:r w:rsidR="009E299E">
        <w:rPr>
          <w:b/>
          <w:sz w:val="28"/>
          <w:szCs w:val="24"/>
        </w:rPr>
        <w:t xml:space="preserve"> </w:t>
      </w:r>
      <w:r w:rsidR="009E299E">
        <w:rPr>
          <w:b/>
          <w:sz w:val="28"/>
          <w:szCs w:val="24"/>
          <w:lang w:val="bg-BG"/>
        </w:rPr>
        <w:t>и библиотеки</w:t>
      </w:r>
    </w:p>
    <w:p w:rsidR="003A33ED" w:rsidRPr="003A33ED" w:rsidRDefault="003A33ED" w:rsidP="009E299E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Android Studio</w:t>
      </w:r>
    </w:p>
    <w:p w:rsidR="003A33ED" w:rsidRPr="004D3063" w:rsidRDefault="003A33ED" w:rsidP="003A33ED">
      <w:pPr>
        <w:pStyle w:val="ListParagraph"/>
        <w:numPr>
          <w:ilvl w:val="0"/>
          <w:numId w:val="2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>Java</w:t>
      </w:r>
    </w:p>
    <w:p w:rsidR="006A5388" w:rsidRDefault="004D3063" w:rsidP="00656025">
      <w:pPr>
        <w:pStyle w:val="ListParagraph"/>
        <w:numPr>
          <w:ilvl w:val="0"/>
          <w:numId w:val="2"/>
        </w:numPr>
        <w:spacing w:after="120"/>
        <w:rPr>
          <w:b/>
          <w:sz w:val="28"/>
          <w:szCs w:val="24"/>
          <w:lang w:val="bg-BG"/>
        </w:rPr>
      </w:pPr>
      <w:proofErr w:type="spellStart"/>
      <w:r w:rsidRPr="004D3063">
        <w:rPr>
          <w:sz w:val="24"/>
          <w:szCs w:val="24"/>
          <w:lang w:val="bg-BG"/>
        </w:rPr>
        <w:t>Android</w:t>
      </w:r>
      <w:proofErr w:type="spellEnd"/>
      <w:r w:rsidRPr="004D3063">
        <w:rPr>
          <w:sz w:val="24"/>
          <w:szCs w:val="24"/>
          <w:lang w:val="bg-BG"/>
        </w:rPr>
        <w:t xml:space="preserve"> SDK</w:t>
      </w:r>
    </w:p>
    <w:p w:rsidR="00485E63" w:rsidRDefault="00485E63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BA3031" w:rsidRDefault="00485E63" w:rsidP="00BA3031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Потребителски инструктаж</w:t>
      </w:r>
    </w:p>
    <w:p w:rsidR="005F645A" w:rsidRDefault="005F645A" w:rsidP="00BA3031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4"/>
          <w:szCs w:val="24"/>
          <w:lang w:val="bg-BG"/>
        </w:rPr>
        <w:t>Начален екран</w:t>
      </w:r>
    </w:p>
    <w:p w:rsidR="00BA3031" w:rsidRDefault="00BA3031" w:rsidP="00485E63">
      <w:pPr>
        <w:spacing w:after="120"/>
        <w:rPr>
          <w:sz w:val="24"/>
          <w:szCs w:val="24"/>
          <w:lang w:val="bg-BG"/>
        </w:rPr>
      </w:pPr>
      <w:r w:rsidRPr="00485E63">
        <w:rPr>
          <w:sz w:val="24"/>
          <w:szCs w:val="24"/>
          <w:lang w:val="bg-BG"/>
        </w:rPr>
        <w:t>При стартиране</w:t>
      </w:r>
      <w:r>
        <w:rPr>
          <w:sz w:val="24"/>
          <w:szCs w:val="24"/>
          <w:lang w:val="bg-BG"/>
        </w:rPr>
        <w:t xml:space="preserve"> на приложението се ви</w:t>
      </w:r>
      <w:r>
        <w:rPr>
          <w:sz w:val="24"/>
          <w:szCs w:val="24"/>
          <w:lang w:val="bg-BG"/>
        </w:rPr>
        <w:t>зуализира началния екран. Дизайнът е съобразен с тематиката на приложението, като са използвани няколко картинки с наслагване и бутони с основният цвят на темата.</w:t>
      </w:r>
    </w:p>
    <w:p w:rsidR="00BA3031" w:rsidRP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New catch </w:t>
      </w:r>
      <w:r>
        <w:rPr>
          <w:sz w:val="24"/>
          <w:szCs w:val="24"/>
          <w:lang w:val="bg-BG"/>
        </w:rPr>
        <w:t>– навигация към екрана за въвеждане на нов улов</w:t>
      </w:r>
    </w:p>
    <w:p w:rsid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History </w:t>
      </w:r>
      <w:r>
        <w:rPr>
          <w:sz w:val="24"/>
          <w:szCs w:val="24"/>
          <w:lang w:val="bg-BG"/>
        </w:rPr>
        <w:t>– навигация към екрана с история на уловите</w:t>
      </w:r>
    </w:p>
    <w:p w:rsidR="00BA3031" w:rsidRDefault="00BA3031" w:rsidP="00BA3031">
      <w:pPr>
        <w:pStyle w:val="ListParagraph"/>
        <w:numPr>
          <w:ilvl w:val="0"/>
          <w:numId w:val="16"/>
        </w:numPr>
        <w:spacing w:after="12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Records – </w:t>
      </w:r>
      <w:r>
        <w:rPr>
          <w:sz w:val="24"/>
          <w:szCs w:val="24"/>
          <w:lang w:val="bg-BG"/>
        </w:rPr>
        <w:t>навигация към екрана с рекордните улови</w:t>
      </w:r>
    </w:p>
    <w:p w:rsidR="005F645A" w:rsidRPr="00BA3031" w:rsidRDefault="005F645A" w:rsidP="005F645A">
      <w:pPr>
        <w:pStyle w:val="ListParagraph"/>
        <w:spacing w:after="120"/>
        <w:rPr>
          <w:sz w:val="24"/>
          <w:szCs w:val="24"/>
          <w:lang w:val="bg-BG"/>
        </w:rPr>
      </w:pPr>
    </w:p>
    <w:p w:rsidR="00485E63" w:rsidRDefault="00BA3031" w:rsidP="00485E63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1F6BA7AD" wp14:editId="09C63235">
            <wp:extent cx="3383195" cy="55702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522" cy="55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84" w:rsidRPr="00400684">
        <w:rPr>
          <w:noProof/>
        </w:rPr>
        <w:t xml:space="preserve"> </w:t>
      </w:r>
    </w:p>
    <w:p w:rsidR="005F645A" w:rsidRDefault="00C22D9E" w:rsidP="005F645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  <w:r w:rsidR="005F645A">
        <w:rPr>
          <w:sz w:val="24"/>
          <w:szCs w:val="24"/>
          <w:lang w:val="bg-BG"/>
        </w:rPr>
        <w:lastRenderedPageBreak/>
        <w:t>Е</w:t>
      </w:r>
      <w:r w:rsidR="005F645A">
        <w:rPr>
          <w:b/>
          <w:sz w:val="24"/>
          <w:szCs w:val="24"/>
          <w:lang w:val="bg-BG"/>
        </w:rPr>
        <w:t>кран</w:t>
      </w:r>
      <w:r w:rsidR="005F645A">
        <w:rPr>
          <w:b/>
          <w:sz w:val="24"/>
          <w:szCs w:val="24"/>
          <w:lang w:val="bg-BG"/>
        </w:rPr>
        <w:t xml:space="preserve"> - нов улов</w:t>
      </w:r>
    </w:p>
    <w:p w:rsidR="005F645A" w:rsidRDefault="00C22D9E" w:rsidP="00485E63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Екранът за въвеждане на нов улов е изграден с помощта на няколко </w:t>
      </w:r>
      <w:r w:rsidR="005F645A">
        <w:rPr>
          <w:sz w:val="24"/>
          <w:szCs w:val="24"/>
          <w:lang w:val="bg-BG"/>
        </w:rPr>
        <w:t>полета и бутони с дизайн съобразен с глобалната тема и тематика на приложението. Използвани са следните контроли:</w:t>
      </w:r>
    </w:p>
    <w:p w:rsidR="005F645A" w:rsidRDefault="005F645A" w:rsidP="005F645A">
      <w:pPr>
        <w:pStyle w:val="ListParagraph"/>
        <w:numPr>
          <w:ilvl w:val="0"/>
          <w:numId w:val="18"/>
        </w:numPr>
        <w:spacing w:after="120"/>
        <w:rPr>
          <w:sz w:val="24"/>
          <w:szCs w:val="24"/>
          <w:lang w:val="bg-BG"/>
        </w:rPr>
      </w:pPr>
      <w:r w:rsidRPr="005F645A">
        <w:rPr>
          <w:sz w:val="24"/>
          <w:szCs w:val="24"/>
          <w:lang w:val="bg-BG"/>
        </w:rPr>
        <w:t>Падащо меню</w:t>
      </w:r>
    </w:p>
    <w:p w:rsidR="005F645A" w:rsidRPr="005F645A" w:rsidRDefault="005F645A" w:rsidP="005F645A">
      <w:pPr>
        <w:pStyle w:val="ListParagraph"/>
        <w:numPr>
          <w:ilvl w:val="1"/>
          <w:numId w:val="18"/>
        </w:numPr>
        <w:spacing w:after="120"/>
        <w:rPr>
          <w:sz w:val="24"/>
          <w:szCs w:val="24"/>
          <w:lang w:val="bg-BG"/>
        </w:rPr>
      </w:pPr>
      <w:r w:rsidRPr="005F645A">
        <w:rPr>
          <w:sz w:val="24"/>
          <w:szCs w:val="24"/>
          <w:lang w:val="bg-BG"/>
        </w:rPr>
        <w:t>Тип уловена риба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число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Тежест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Дължина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Температура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Налягане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текст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 w:rsidRPr="005F645A">
        <w:rPr>
          <w:sz w:val="24"/>
          <w:szCs w:val="24"/>
          <w:lang w:val="bg-BG"/>
        </w:rPr>
        <w:t>Стръв на която е уловена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Поле за въвеждане на дата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Час на улова</w:t>
      </w:r>
    </w:p>
    <w:p w:rsidR="005F645A" w:rsidRPr="005F645A" w:rsidRDefault="005F645A" w:rsidP="005F645A">
      <w:pPr>
        <w:pStyle w:val="ListParagraph"/>
        <w:numPr>
          <w:ilvl w:val="0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Бутони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Снимка на рибата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Съхранение</w:t>
      </w:r>
    </w:p>
    <w:p w:rsidR="005F645A" w:rsidRPr="005F645A" w:rsidRDefault="005F645A" w:rsidP="005F645A">
      <w:pPr>
        <w:pStyle w:val="ListParagraph"/>
        <w:numPr>
          <w:ilvl w:val="1"/>
          <w:numId w:val="17"/>
        </w:numPr>
        <w:spacing w:after="120"/>
        <w:rPr>
          <w:sz w:val="24"/>
          <w:szCs w:val="24"/>
        </w:rPr>
      </w:pPr>
      <w:r>
        <w:rPr>
          <w:sz w:val="24"/>
          <w:szCs w:val="24"/>
          <w:lang w:val="bg-BG"/>
        </w:rPr>
        <w:t>Отмяна</w:t>
      </w: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4F6FFEE3" wp14:editId="24DBC824">
            <wp:extent cx="2857500" cy="467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743" cy="47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4"/>
          <w:lang w:val="bg-BG"/>
        </w:rPr>
        <w:br w:type="page"/>
      </w:r>
    </w:p>
    <w:p w:rsidR="005F645A" w:rsidRDefault="005F645A">
      <w:pPr>
        <w:rPr>
          <w:sz w:val="24"/>
          <w:szCs w:val="24"/>
          <w:lang w:val="bg-BG"/>
        </w:rPr>
      </w:pPr>
    </w:p>
    <w:p w:rsidR="005F645A" w:rsidRDefault="005F645A" w:rsidP="005F645A">
      <w:pPr>
        <w:spacing w:after="120"/>
        <w:rPr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Екран - история на уловите</w:t>
      </w:r>
    </w:p>
    <w:p w:rsidR="00485E63" w:rsidRPr="005F645A" w:rsidRDefault="005F645A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Екран за преглед на уловените риби. Дизайнът е съобразен с тематиката и наподобява стена с постове. Използвано е </w:t>
      </w:r>
      <w:r>
        <w:rPr>
          <w:sz w:val="24"/>
          <w:szCs w:val="24"/>
        </w:rPr>
        <w:t xml:space="preserve">Scroll View </w:t>
      </w:r>
      <w:r>
        <w:rPr>
          <w:sz w:val="24"/>
          <w:szCs w:val="24"/>
          <w:lang w:val="bg-BG"/>
        </w:rPr>
        <w:t>за вертикално визуализиране на всеки един улов. Наблегнато е на снимката, като под нея се визуализират всички детайли свързани с улова.</w:t>
      </w:r>
    </w:p>
    <w:p w:rsidR="005F645A" w:rsidRDefault="005F645A">
      <w:pPr>
        <w:rPr>
          <w:b/>
          <w:sz w:val="28"/>
          <w:szCs w:val="24"/>
          <w:lang w:val="bg-BG"/>
        </w:rPr>
      </w:pP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74C5DC30" wp14:editId="55DD8177">
            <wp:extent cx="3541116" cy="585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135" cy="58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5A" w:rsidRDefault="005F645A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5F645A" w:rsidRDefault="005F645A" w:rsidP="005F645A">
      <w:pPr>
        <w:spacing w:after="12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>Екран</w:t>
      </w:r>
      <w:r>
        <w:rPr>
          <w:b/>
          <w:sz w:val="24"/>
          <w:szCs w:val="24"/>
          <w:lang w:val="bg-BG"/>
        </w:rPr>
        <w:t xml:space="preserve"> – рекордни улови</w:t>
      </w:r>
    </w:p>
    <w:p w:rsidR="003B77C7" w:rsidRPr="003B77C7" w:rsidRDefault="003B77C7" w:rsidP="005F645A">
      <w:pPr>
        <w:spacing w:after="1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Дизайнът на екрана за рекордни улови наподобява екранът за история на уловите с изключението, че тук винаги се показват три записа маркирани с Злато, Сребро и Бронз. </w:t>
      </w:r>
    </w:p>
    <w:p w:rsidR="005F645A" w:rsidRDefault="003B77C7" w:rsidP="00485E63">
      <w:pPr>
        <w:spacing w:after="120"/>
        <w:rPr>
          <w:b/>
          <w:sz w:val="28"/>
          <w:szCs w:val="24"/>
          <w:lang w:val="bg-BG"/>
        </w:rPr>
      </w:pPr>
      <w:r>
        <w:rPr>
          <w:noProof/>
        </w:rPr>
        <w:drawing>
          <wp:inline distT="0" distB="0" distL="0" distR="0" wp14:anchorId="0346B6C1" wp14:editId="31F46A2E">
            <wp:extent cx="3686175" cy="600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C7" w:rsidRDefault="003B77C7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:rsidR="00485E63" w:rsidRDefault="00485E63" w:rsidP="00485E63">
      <w:pPr>
        <w:spacing w:after="120"/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lastRenderedPageBreak/>
        <w:t>Архитектура на приложението</w:t>
      </w:r>
    </w:p>
    <w:p w:rsidR="00485E63" w:rsidRPr="00485E63" w:rsidRDefault="007F302E" w:rsidP="00485E63">
      <w:pPr>
        <w:spacing w:after="120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39BFA590" wp14:editId="44C50694">
            <wp:extent cx="33051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2E" w:rsidRPr="00485E63" w:rsidRDefault="00485E63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HistoryActivity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 w:rsidR="007F302E">
        <w:rPr>
          <w:sz w:val="24"/>
          <w:szCs w:val="24"/>
          <w:lang w:val="bg-BG"/>
        </w:rPr>
        <w:t>екрана с история на уловите</w:t>
      </w:r>
      <w:proofErr w:type="spellStart"/>
      <w:r w:rsidR="007F302E" w:rsidRPr="007F302E">
        <w:rPr>
          <w:sz w:val="24"/>
          <w:szCs w:val="24"/>
          <w:lang w:val="bg-BG"/>
        </w:rPr>
        <w:t xml:space="preserve"> </w:t>
      </w:r>
      <w:proofErr w:type="spellEnd"/>
    </w:p>
    <w:p w:rsidR="007F302E" w:rsidRPr="007F302E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 w:rsidRPr="00485E63">
        <w:rPr>
          <w:sz w:val="24"/>
          <w:szCs w:val="24"/>
          <w:lang w:val="bg-BG"/>
        </w:rPr>
        <w:t>MainActivty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главния екран</w:t>
      </w:r>
    </w:p>
    <w:p w:rsidR="007F302E" w:rsidRPr="007F302E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NewCatchActivity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>
        <w:rPr>
          <w:sz w:val="24"/>
          <w:szCs w:val="24"/>
          <w:lang w:val="bg-BG"/>
        </w:rPr>
        <w:t>формата за въвеждане на нов улов</w:t>
      </w:r>
    </w:p>
    <w:p w:rsidR="007F302E" w:rsidRPr="00485E63" w:rsidRDefault="007F302E" w:rsidP="007F302E">
      <w:pPr>
        <w:pStyle w:val="ListParagraph"/>
        <w:numPr>
          <w:ilvl w:val="0"/>
          <w:numId w:val="10"/>
        </w:numPr>
        <w:spacing w:after="120"/>
        <w:ind w:left="630"/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RecordsActivity</w:t>
      </w:r>
      <w:proofErr w:type="spellEnd"/>
      <w:r w:rsidRPr="00485E63">
        <w:rPr>
          <w:sz w:val="24"/>
          <w:szCs w:val="24"/>
          <w:lang w:val="bg-BG"/>
        </w:rPr>
        <w:t xml:space="preserve"> – </w:t>
      </w:r>
      <w:proofErr w:type="spellStart"/>
      <w:r w:rsidRPr="00485E63">
        <w:rPr>
          <w:sz w:val="24"/>
          <w:szCs w:val="24"/>
          <w:lang w:val="bg-BG"/>
        </w:rPr>
        <w:t>активити</w:t>
      </w:r>
      <w:proofErr w:type="spellEnd"/>
      <w:r w:rsidRPr="00485E63">
        <w:rPr>
          <w:sz w:val="24"/>
          <w:szCs w:val="24"/>
          <w:lang w:val="bg-BG"/>
        </w:rPr>
        <w:t xml:space="preserve"> репрезентиращо </w:t>
      </w:r>
      <w:r>
        <w:rPr>
          <w:sz w:val="24"/>
          <w:szCs w:val="24"/>
          <w:lang w:val="bg-BG"/>
        </w:rPr>
        <w:t>екрана с рекордни улови</w:t>
      </w:r>
    </w:p>
    <w:p w:rsidR="00485E63" w:rsidRDefault="00485E63" w:rsidP="007F302E">
      <w:pPr>
        <w:pStyle w:val="ListParagraph"/>
        <w:spacing w:after="120"/>
        <w:ind w:left="630"/>
        <w:jc w:val="both"/>
        <w:rPr>
          <w:sz w:val="24"/>
          <w:szCs w:val="24"/>
          <w:lang w:val="bg-BG"/>
        </w:rPr>
      </w:pPr>
    </w:p>
    <w:p w:rsidR="00B43D5F" w:rsidRDefault="00B43D5F">
      <w:pPr>
        <w:rPr>
          <w:b/>
          <w:sz w:val="28"/>
          <w:szCs w:val="24"/>
          <w:lang w:val="bg-BG"/>
        </w:rPr>
      </w:pPr>
    </w:p>
    <w:p w:rsidR="00485E63" w:rsidRPr="00AA7705" w:rsidRDefault="00485E63" w:rsidP="00485E63">
      <w:pPr>
        <w:spacing w:after="120"/>
        <w:rPr>
          <w:b/>
          <w:sz w:val="28"/>
          <w:szCs w:val="24"/>
          <w:lang w:val="bg-BG"/>
        </w:rPr>
      </w:pPr>
      <w:r w:rsidRPr="00AA7705">
        <w:rPr>
          <w:b/>
          <w:sz w:val="28"/>
          <w:szCs w:val="24"/>
          <w:lang w:val="bg-BG"/>
        </w:rPr>
        <w:t>Заключение</w:t>
      </w:r>
    </w:p>
    <w:p w:rsidR="00485E63" w:rsidRDefault="00D25AFF" w:rsidP="00485E63">
      <w:pPr>
        <w:spacing w:after="1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Курсовият проект даде добра основа за разработване на</w:t>
      </w:r>
      <w:r w:rsidR="00055CC9">
        <w:rPr>
          <w:sz w:val="24"/>
          <w:szCs w:val="24"/>
          <w:lang w:val="bg-BG"/>
        </w:rPr>
        <w:t xml:space="preserve"> дизайн за</w:t>
      </w:r>
      <w:r>
        <w:rPr>
          <w:sz w:val="24"/>
          <w:szCs w:val="24"/>
          <w:lang w:val="bg-BG"/>
        </w:rPr>
        <w:t xml:space="preserve"> мобилни приложения с помощта на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 xml:space="preserve">Android Studio, </w:t>
      </w:r>
      <w:r>
        <w:rPr>
          <w:sz w:val="24"/>
          <w:szCs w:val="24"/>
          <w:lang w:val="bg-BG"/>
        </w:rPr>
        <w:t>полезни за бъдещо развитие.</w:t>
      </w:r>
    </w:p>
    <w:p w:rsidR="008355FE" w:rsidRPr="000D0CA2" w:rsidRDefault="00D25AFF" w:rsidP="00D25AFF">
      <w:pPr>
        <w:spacing w:after="120"/>
        <w:jc w:val="both"/>
        <w:rPr>
          <w:b/>
          <w:sz w:val="28"/>
          <w:szCs w:val="24"/>
        </w:rPr>
      </w:pPr>
      <w:r>
        <w:rPr>
          <w:sz w:val="24"/>
          <w:szCs w:val="24"/>
          <w:lang w:val="bg-BG"/>
        </w:rPr>
        <w:t xml:space="preserve">Приложението предоставя интуитивен и лесен за интерфейс, с помощта на който потребителите лесно могат да получат </w:t>
      </w:r>
      <w:r w:rsidR="00055CC9">
        <w:rPr>
          <w:sz w:val="24"/>
          <w:szCs w:val="24"/>
          <w:lang w:val="bg-BG"/>
        </w:rPr>
        <w:t xml:space="preserve">и въведат </w:t>
      </w:r>
      <w:r>
        <w:rPr>
          <w:sz w:val="24"/>
          <w:szCs w:val="24"/>
          <w:lang w:val="bg-BG"/>
        </w:rPr>
        <w:t>необходимата за тях информация</w:t>
      </w:r>
      <w:r w:rsidR="00055CC9">
        <w:rPr>
          <w:sz w:val="24"/>
          <w:szCs w:val="24"/>
          <w:lang w:val="bg-BG"/>
        </w:rPr>
        <w:t xml:space="preserve"> свързана с любимото им хоби</w:t>
      </w:r>
      <w:r>
        <w:rPr>
          <w:sz w:val="24"/>
          <w:szCs w:val="24"/>
          <w:lang w:val="bg-BG"/>
        </w:rPr>
        <w:t>.</w:t>
      </w:r>
    </w:p>
    <w:p w:rsidR="00B43D5F" w:rsidRDefault="00B43D5F" w:rsidP="00B43D5F">
      <w:pPr>
        <w:spacing w:after="120"/>
        <w:rPr>
          <w:b/>
          <w:sz w:val="28"/>
          <w:szCs w:val="24"/>
          <w:lang w:val="bg-BG"/>
        </w:rPr>
      </w:pPr>
    </w:p>
    <w:p w:rsidR="00B43D5F" w:rsidRPr="009E299E" w:rsidRDefault="00B43D5F" w:rsidP="00B43D5F">
      <w:pPr>
        <w:spacing w:after="120"/>
        <w:rPr>
          <w:sz w:val="24"/>
          <w:szCs w:val="24"/>
          <w:lang w:val="bg-BG"/>
        </w:rPr>
      </w:pPr>
      <w:r>
        <w:rPr>
          <w:b/>
          <w:sz w:val="28"/>
          <w:szCs w:val="24"/>
          <w:lang w:val="bg-BG"/>
        </w:rPr>
        <w:t>Линкове и Контакти</w:t>
      </w:r>
    </w:p>
    <w:p w:rsidR="00B43D5F" w:rsidRPr="006A5388" w:rsidRDefault="00B43D5F" w:rsidP="00055CC9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proofErr w:type="spellStart"/>
      <w:r w:rsidRPr="006A5388">
        <w:rPr>
          <w:sz w:val="24"/>
          <w:szCs w:val="24"/>
        </w:rPr>
        <w:t>Github</w:t>
      </w:r>
      <w:proofErr w:type="spellEnd"/>
      <w:r w:rsidRPr="006A5388">
        <w:rPr>
          <w:sz w:val="24"/>
          <w:szCs w:val="24"/>
        </w:rPr>
        <w:t xml:space="preserve"> Repo - </w:t>
      </w:r>
      <w:hyperlink r:id="rId13" w:history="1">
        <w:r w:rsidRPr="006A5388">
          <w:rPr>
            <w:rStyle w:val="Hyperlink"/>
            <w:sz w:val="24"/>
            <w:szCs w:val="24"/>
          </w:rPr>
          <w:t>https://github.com/kostadinSpiridonov/WeatherApplication</w:t>
        </w:r>
      </w:hyperlink>
      <w:bookmarkStart w:id="0" w:name="_GoBack"/>
      <w:bookmarkEnd w:id="0"/>
    </w:p>
    <w:p w:rsidR="00B43D5F" w:rsidRPr="006A5388" w:rsidRDefault="00B43D5F" w:rsidP="00B43D5F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6A5388">
        <w:rPr>
          <w:sz w:val="24"/>
          <w:szCs w:val="24"/>
        </w:rPr>
        <w:t xml:space="preserve">Email – </w:t>
      </w:r>
      <w:hyperlink r:id="rId14" w:history="1">
        <w:r w:rsidRPr="006A5388">
          <w:rPr>
            <w:rStyle w:val="Hyperlink"/>
            <w:sz w:val="24"/>
            <w:szCs w:val="24"/>
          </w:rPr>
          <w:t xml:space="preserve">kostadin.spiridonov@gmail.com </w:t>
        </w:r>
      </w:hyperlink>
      <w:r w:rsidRPr="006A5388">
        <w:rPr>
          <w:sz w:val="24"/>
          <w:szCs w:val="24"/>
        </w:rPr>
        <w:t xml:space="preserve"> </w:t>
      </w:r>
    </w:p>
    <w:p w:rsidR="008355FE" w:rsidRPr="00AA7705" w:rsidRDefault="008355FE" w:rsidP="008355FE">
      <w:pPr>
        <w:spacing w:after="120"/>
        <w:rPr>
          <w:b/>
          <w:sz w:val="24"/>
          <w:szCs w:val="24"/>
          <w:lang w:val="bg-BG"/>
        </w:rPr>
      </w:pPr>
    </w:p>
    <w:p w:rsidR="008355FE" w:rsidRPr="00AA7705" w:rsidRDefault="008355FE" w:rsidP="00840BFD">
      <w:pPr>
        <w:spacing w:after="120"/>
        <w:rPr>
          <w:sz w:val="24"/>
          <w:szCs w:val="24"/>
          <w:lang w:val="bg-BG"/>
        </w:rPr>
      </w:pPr>
    </w:p>
    <w:sectPr w:rsidR="008355FE" w:rsidRPr="00AA7705" w:rsidSect="00AA7705">
      <w:headerReference w:type="default" r:id="rId15"/>
      <w:footerReference w:type="default" r:id="rId16"/>
      <w:footerReference w:type="first" r:id="rId17"/>
      <w:pgSz w:w="12240" w:h="15840"/>
      <w:pgMar w:top="1417" w:right="1417" w:bottom="1417" w:left="1417" w:header="705" w:footer="812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278" w:rsidRDefault="003A2278">
      <w:r>
        <w:separator/>
      </w:r>
    </w:p>
  </w:endnote>
  <w:endnote w:type="continuationSeparator" w:id="0">
    <w:p w:rsidR="003A2278" w:rsidRDefault="003A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3ED" w:rsidRPr="003A33ED" w:rsidRDefault="00AA7705" w:rsidP="003A33ED">
    <w:pPr>
      <w:ind w:right="-19"/>
      <w:jc w:val="center"/>
      <w:rPr>
        <w:rFonts w:eastAsia="Arial"/>
        <w:sz w:val="24"/>
        <w:szCs w:val="24"/>
        <w:lang w:val="bg-BG"/>
      </w:rPr>
    </w:pPr>
    <w:r>
      <w:rPr>
        <w:rFonts w:eastAsia="Arial"/>
        <w:sz w:val="24"/>
        <w:szCs w:val="24"/>
        <w:lang w:val="bg-BG"/>
      </w:rPr>
      <w:t>Име:</w:t>
    </w:r>
    <w:r w:rsidR="003A33ED">
      <w:rPr>
        <w:rFonts w:eastAsia="Arial"/>
        <w:sz w:val="24"/>
        <w:szCs w:val="24"/>
        <w:lang w:val="bg-BG"/>
      </w:rPr>
      <w:t xml:space="preserve"> Костадин Спиридонов </w:t>
    </w:r>
    <w:proofErr w:type="spellStart"/>
    <w:r w:rsidR="003A33ED">
      <w:rPr>
        <w:rFonts w:eastAsia="Arial"/>
        <w:sz w:val="24"/>
        <w:szCs w:val="24"/>
        <w:lang w:val="bg-BG"/>
      </w:rPr>
      <w:t>Спиридонов</w:t>
    </w:r>
    <w:proofErr w:type="spellEnd"/>
    <w:r>
      <w:rPr>
        <w:rFonts w:eastAsia="Arial"/>
        <w:sz w:val="24"/>
        <w:szCs w:val="24"/>
        <w:lang w:val="bg-BG"/>
      </w:rPr>
      <w:t xml:space="preserve">                        </w:t>
    </w:r>
    <w:r w:rsidRPr="00AA7705">
      <w:rPr>
        <w:rFonts w:eastAsia="Arial"/>
        <w:sz w:val="24"/>
        <w:szCs w:val="24"/>
        <w:lang w:val="bg-BG"/>
      </w:rPr>
      <w:t>Факултетен номер:</w:t>
    </w:r>
    <w:r w:rsidR="003A227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4.4pt;margin-top:734.3pt;width:72.1pt;height:12.35pt;z-index:-251656704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20" w:lineRule="exact"/>
                  <w:ind w:right="-31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  <w:r w:rsidR="003A33ED">
      <w:rPr>
        <w:rFonts w:eastAsia="Arial"/>
        <w:sz w:val="24"/>
        <w:szCs w:val="24"/>
        <w:lang w:val="bg-BG"/>
      </w:rPr>
      <w:t xml:space="preserve"> 1701682012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705" w:rsidRPr="00160CF0" w:rsidRDefault="00AA7705" w:rsidP="00AA7705">
    <w:pPr>
      <w:pStyle w:val="Footer"/>
      <w:jc w:val="center"/>
      <w:rPr>
        <w:sz w:val="28"/>
        <w:lang w:val="bg-BG"/>
      </w:rPr>
    </w:pPr>
    <w:r w:rsidRPr="00160CF0">
      <w:rPr>
        <w:sz w:val="28"/>
        <w:lang w:val="bg-BG"/>
      </w:rPr>
      <w:t>Пловдив,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278" w:rsidRDefault="003A2278">
      <w:r>
        <w:separator/>
      </w:r>
    </w:p>
  </w:footnote>
  <w:footnote w:type="continuationSeparator" w:id="0">
    <w:p w:rsidR="003A2278" w:rsidRDefault="003A2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592" w:rsidRDefault="003A227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91.7pt;margin-top:34.25pt;width:443.4pt;height:22.95pt;z-index:-251659776;mso-position-horizontal-relative:page;mso-position-vertical-relative:page" filled="f" stroked="f">
          <v:textbox inset="0,0,0,0">
            <w:txbxContent>
              <w:p w:rsidR="00221592" w:rsidRDefault="00221592" w:rsidP="00D76CDA">
                <w:pPr>
                  <w:spacing w:line="200" w:lineRule="exact"/>
                  <w:ind w:left="20" w:right="-28"/>
                  <w:jc w:val="center"/>
                  <w:rPr>
                    <w:rFonts w:ascii="Calibri" w:eastAsia="Calibri" w:hAnsi="Calibri" w:cs="Calibri"/>
                    <w:sz w:val="19"/>
                    <w:szCs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4E1"/>
    <w:multiLevelType w:val="hybridMultilevel"/>
    <w:tmpl w:val="ABB826EC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203AC"/>
    <w:multiLevelType w:val="hybridMultilevel"/>
    <w:tmpl w:val="335CC0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B2D"/>
    <w:multiLevelType w:val="hybridMultilevel"/>
    <w:tmpl w:val="C7EC54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004E"/>
    <w:multiLevelType w:val="hybridMultilevel"/>
    <w:tmpl w:val="9BAA42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765C"/>
    <w:multiLevelType w:val="hybridMultilevel"/>
    <w:tmpl w:val="050ACAB0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B5518"/>
    <w:multiLevelType w:val="hybridMultilevel"/>
    <w:tmpl w:val="9850A422"/>
    <w:lvl w:ilvl="0" w:tplc="160666A6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E0B9D"/>
    <w:multiLevelType w:val="hybridMultilevel"/>
    <w:tmpl w:val="5C6AE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2B40"/>
    <w:multiLevelType w:val="hybridMultilevel"/>
    <w:tmpl w:val="DAD84F6A"/>
    <w:lvl w:ilvl="0" w:tplc="040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1E5608F0"/>
    <w:multiLevelType w:val="hybridMultilevel"/>
    <w:tmpl w:val="05B2D1E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A1D2A0AC">
      <w:numFmt w:val="bullet"/>
      <w:lvlText w:val="•"/>
      <w:lvlJc w:val="left"/>
      <w:pPr>
        <w:ind w:left="1848" w:hanging="708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75062F"/>
    <w:multiLevelType w:val="hybridMultilevel"/>
    <w:tmpl w:val="E124A0F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0D56D7"/>
    <w:multiLevelType w:val="hybridMultilevel"/>
    <w:tmpl w:val="9E3606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706A8"/>
    <w:multiLevelType w:val="hybridMultilevel"/>
    <w:tmpl w:val="3BFED3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71153"/>
    <w:multiLevelType w:val="hybridMultilevel"/>
    <w:tmpl w:val="AFE434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02BDE"/>
    <w:multiLevelType w:val="hybridMultilevel"/>
    <w:tmpl w:val="59A0E9D4"/>
    <w:lvl w:ilvl="0" w:tplc="160666A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158B0"/>
    <w:multiLevelType w:val="multilevel"/>
    <w:tmpl w:val="3B44E8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4C513FF"/>
    <w:multiLevelType w:val="hybridMultilevel"/>
    <w:tmpl w:val="93E2D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103D9"/>
    <w:multiLevelType w:val="hybridMultilevel"/>
    <w:tmpl w:val="ABE627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F206F"/>
    <w:multiLevelType w:val="hybridMultilevel"/>
    <w:tmpl w:val="02026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1"/>
  </w:num>
  <w:num w:numId="9">
    <w:abstractNumId w:val="17"/>
  </w:num>
  <w:num w:numId="10">
    <w:abstractNumId w:val="9"/>
  </w:num>
  <w:num w:numId="11">
    <w:abstractNumId w:val="11"/>
  </w:num>
  <w:num w:numId="12">
    <w:abstractNumId w:val="13"/>
  </w:num>
  <w:num w:numId="13">
    <w:abstractNumId w:val="0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2"/>
    <w:rsid w:val="00055CC9"/>
    <w:rsid w:val="000D0CA2"/>
    <w:rsid w:val="00160CF0"/>
    <w:rsid w:val="00221592"/>
    <w:rsid w:val="00235FD3"/>
    <w:rsid w:val="002B505D"/>
    <w:rsid w:val="00331B34"/>
    <w:rsid w:val="003A2278"/>
    <w:rsid w:val="003A33ED"/>
    <w:rsid w:val="003B77C7"/>
    <w:rsid w:val="00400684"/>
    <w:rsid w:val="00413968"/>
    <w:rsid w:val="00485E63"/>
    <w:rsid w:val="004D3063"/>
    <w:rsid w:val="005F32BD"/>
    <w:rsid w:val="005F645A"/>
    <w:rsid w:val="00630886"/>
    <w:rsid w:val="006369FA"/>
    <w:rsid w:val="0064160F"/>
    <w:rsid w:val="00656025"/>
    <w:rsid w:val="0066731E"/>
    <w:rsid w:val="006A5388"/>
    <w:rsid w:val="006D6098"/>
    <w:rsid w:val="00730F19"/>
    <w:rsid w:val="00775F50"/>
    <w:rsid w:val="00782236"/>
    <w:rsid w:val="0079574E"/>
    <w:rsid w:val="007B1031"/>
    <w:rsid w:val="007F302E"/>
    <w:rsid w:val="008355FE"/>
    <w:rsid w:val="00840BFD"/>
    <w:rsid w:val="008A54F0"/>
    <w:rsid w:val="0097113D"/>
    <w:rsid w:val="009934CB"/>
    <w:rsid w:val="009D2625"/>
    <w:rsid w:val="009E299E"/>
    <w:rsid w:val="00A214B6"/>
    <w:rsid w:val="00A90ACD"/>
    <w:rsid w:val="00AA7705"/>
    <w:rsid w:val="00B43D5F"/>
    <w:rsid w:val="00BA3031"/>
    <w:rsid w:val="00C22D9E"/>
    <w:rsid w:val="00CD6C61"/>
    <w:rsid w:val="00D25AFF"/>
    <w:rsid w:val="00D76CDA"/>
    <w:rsid w:val="00DA3F3F"/>
    <w:rsid w:val="00E73FB1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A68D391"/>
  <w15:docId w15:val="{F8184C99-B171-427E-858F-C7D6803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31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B34"/>
  </w:style>
  <w:style w:type="paragraph" w:styleId="Footer">
    <w:name w:val="footer"/>
    <w:basedOn w:val="Normal"/>
    <w:link w:val="FooterChar"/>
    <w:uiPriority w:val="99"/>
    <w:unhideWhenUsed/>
    <w:rsid w:val="00331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B34"/>
  </w:style>
  <w:style w:type="paragraph" w:styleId="ListParagraph">
    <w:name w:val="List Paragraph"/>
    <w:basedOn w:val="Normal"/>
    <w:uiPriority w:val="34"/>
    <w:qFormat/>
    <w:rsid w:val="009D2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ostadinSpiridonov/WeatherApplic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kostadin.spiridonov@gmail.com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на курсова работа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на курсова работа</dc:title>
  <cp:lastModifiedBy>Kostadin Spiridonov</cp:lastModifiedBy>
  <cp:revision>22</cp:revision>
  <dcterms:created xsi:type="dcterms:W3CDTF">2020-04-05T12:08:00Z</dcterms:created>
  <dcterms:modified xsi:type="dcterms:W3CDTF">2020-05-25T15:48:00Z</dcterms:modified>
</cp:coreProperties>
</file>